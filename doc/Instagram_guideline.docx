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B5D" w:rsidRDefault="00F12B5D">
      <w:pPr>
        <w:spacing w:line="200" w:lineRule="exact"/>
      </w:pPr>
    </w:p>
    <w:p w:rsidR="00F12B5D" w:rsidRDefault="00F12B5D">
      <w:pPr>
        <w:spacing w:before="17" w:line="200" w:lineRule="exact"/>
      </w:pPr>
    </w:p>
    <w:p w:rsidR="00F12B5D" w:rsidRDefault="00620CFE">
      <w:pPr>
        <w:spacing w:before="2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>Contents</w:t>
      </w:r>
    </w:p>
    <w:p w:rsidR="00F12B5D" w:rsidRDefault="00620CFE">
      <w:pPr>
        <w:spacing w:before="43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I Install </w:t>
      </w:r>
      <w:proofErr w:type="spellStart"/>
      <w:r>
        <w:rPr>
          <w:rFonts w:ascii="Calibri" w:eastAsia="Calibri" w:hAnsi="Calibri" w:cs="Calibri"/>
          <w:sz w:val="22"/>
          <w:szCs w:val="22"/>
        </w:rPr>
        <w:t>Appium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.............................................................................................................................................1</w:t>
      </w:r>
    </w:p>
    <w:p w:rsidR="00F12B5D" w:rsidRDefault="00F12B5D">
      <w:pPr>
        <w:spacing w:before="2" w:line="140" w:lineRule="exact"/>
        <w:rPr>
          <w:sz w:val="14"/>
          <w:szCs w:val="14"/>
        </w:rPr>
      </w:pPr>
    </w:p>
    <w:p w:rsidR="00F12B5D" w:rsidRDefault="00620CF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II Setting Demo and run ................................................................................................................................2</w:t>
      </w:r>
    </w:p>
    <w:p w:rsidR="00F12B5D" w:rsidRDefault="00F12B5D">
      <w:pPr>
        <w:spacing w:before="9" w:line="120" w:lineRule="exact"/>
        <w:rPr>
          <w:sz w:val="13"/>
          <w:szCs w:val="13"/>
        </w:rPr>
      </w:pPr>
    </w:p>
    <w:p w:rsidR="00F12B5D" w:rsidRDefault="00F12B5D">
      <w:pPr>
        <w:spacing w:line="200" w:lineRule="exact"/>
      </w:pPr>
      <w:bookmarkStart w:id="0" w:name="_GoBack"/>
      <w:bookmarkEnd w:id="0"/>
    </w:p>
    <w:p w:rsidR="00F12B5D" w:rsidRDefault="00F12B5D">
      <w:pPr>
        <w:spacing w:line="200" w:lineRule="exact"/>
      </w:pPr>
    </w:p>
    <w:p w:rsidR="00F12B5D" w:rsidRDefault="00F12B5D">
      <w:pPr>
        <w:spacing w:line="200" w:lineRule="exact"/>
      </w:pPr>
    </w:p>
    <w:p w:rsidR="00F12B5D" w:rsidRDefault="00F12B5D">
      <w:pPr>
        <w:spacing w:line="200" w:lineRule="exact"/>
      </w:pPr>
    </w:p>
    <w:p w:rsidR="00F12B5D" w:rsidRDefault="00620CFE">
      <w:pPr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t xml:space="preserve">I Install </w:t>
      </w:r>
      <w:proofErr w:type="spellStart"/>
      <w:r>
        <w:rPr>
          <w:rFonts w:ascii="Cambria" w:eastAsia="Cambria" w:hAnsi="Cambria" w:cs="Cambria"/>
          <w:b/>
          <w:color w:val="365F91"/>
          <w:sz w:val="28"/>
          <w:szCs w:val="28"/>
        </w:rPr>
        <w:t>Appium</w:t>
      </w:r>
      <w:proofErr w:type="spellEnd"/>
    </w:p>
    <w:p w:rsidR="00F12B5D" w:rsidRDefault="00620CFE">
      <w:pPr>
        <w:spacing w:before="48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 Java</w:t>
      </w:r>
    </w:p>
    <w:p w:rsidR="00F12B5D" w:rsidRDefault="00F12B5D">
      <w:pPr>
        <w:spacing w:before="18" w:line="220" w:lineRule="exact"/>
        <w:rPr>
          <w:sz w:val="22"/>
          <w:szCs w:val="22"/>
        </w:rPr>
      </w:pPr>
    </w:p>
    <w:p w:rsidR="00F12B5D" w:rsidRDefault="00620CFE">
      <w:pPr>
        <w:tabs>
          <w:tab w:val="left" w:pos="820"/>
        </w:tabs>
        <w:spacing w:line="276" w:lineRule="auto"/>
        <w:ind w:left="820" w:right="1965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</w:t>
      </w:r>
      <w:r>
        <w:rPr>
          <w:rFonts w:ascii="Calibri" w:eastAsia="Calibri" w:hAnsi="Calibri" w:cs="Calibri"/>
          <w:sz w:val="22"/>
          <w:szCs w:val="22"/>
        </w:rPr>
        <w:tab/>
        <w:t xml:space="preserve">Install Java JDK from </w:t>
      </w:r>
      <w:hyperlink r:id="rId7"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http://www.oracle.com/technetwork/java/javase/downloads/jdk8-</w:t>
        </w:r>
      </w:hyperlink>
      <w:r>
        <w:rPr>
          <w:rFonts w:ascii="Calibri" w:eastAsia="Calibri" w:hAnsi="Calibri" w:cs="Calibri"/>
          <w:color w:val="0000FF"/>
          <w:sz w:val="22"/>
          <w:szCs w:val="22"/>
        </w:rPr>
        <w:t xml:space="preserve"> </w:t>
      </w:r>
      <w:hyperlink r:id="rId8"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downloads-2133151.html</w:t>
        </w:r>
      </w:hyperlink>
    </w:p>
    <w:p w:rsidR="00F12B5D" w:rsidRDefault="00620CFE">
      <w:pPr>
        <w:spacing w:before="7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      Setting JAVA_HOME variable:</w:t>
      </w:r>
    </w:p>
    <w:p w:rsidR="00F12B5D" w:rsidRDefault="00620CFE">
      <w:pPr>
        <w:spacing w:before="38"/>
        <w:ind w:left="118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o  </w:t>
      </w:r>
      <w:r>
        <w:rPr>
          <w:rFonts w:ascii="Calibri" w:eastAsia="Calibri" w:hAnsi="Calibri" w:cs="Calibri"/>
          <w:sz w:val="22"/>
          <w:szCs w:val="22"/>
        </w:rPr>
        <w:t>Right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click My Computer and select Properties.</w:t>
      </w:r>
    </w:p>
    <w:p w:rsidR="00F12B5D" w:rsidRDefault="00620CFE">
      <w:pPr>
        <w:tabs>
          <w:tab w:val="left" w:pos="1540"/>
        </w:tabs>
        <w:spacing w:before="30" w:line="271" w:lineRule="auto"/>
        <w:ind w:left="1540" w:right="1316" w:hanging="360"/>
        <w:rPr>
          <w:rFonts w:ascii="Calibri" w:eastAsia="Calibri" w:hAnsi="Calibri" w:cs="Calibri"/>
          <w:sz w:val="22"/>
          <w:szCs w:val="22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>o</w:t>
      </w:r>
      <w:proofErr w:type="gramEnd"/>
      <w:r>
        <w:rPr>
          <w:rFonts w:ascii="Courier New" w:eastAsia="Courier New" w:hAnsi="Courier New" w:cs="Courier New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>On the Advanced tab, select Environment Variables, and then edit JAVA_HOME to point to where the JDK software is located, for example, C:\Program Files\Java\</w:t>
      </w:r>
      <w:proofErr w:type="spellStart"/>
      <w:r>
        <w:rPr>
          <w:rFonts w:ascii="Calibri" w:eastAsia="Calibri" w:hAnsi="Calibri" w:cs="Calibri"/>
          <w:sz w:val="22"/>
          <w:szCs w:val="22"/>
        </w:rPr>
        <w:t>jdk_version_folder</w:t>
      </w:r>
      <w:proofErr w:type="spellEnd"/>
      <w:r>
        <w:rPr>
          <w:rFonts w:ascii="Calibri" w:eastAsia="Calibri" w:hAnsi="Calibri" w:cs="Calibri"/>
          <w:sz w:val="22"/>
          <w:szCs w:val="22"/>
        </w:rPr>
        <w:t>.</w:t>
      </w:r>
    </w:p>
    <w:p w:rsidR="00F12B5D" w:rsidRDefault="00F12B5D">
      <w:pPr>
        <w:spacing w:before="16" w:line="200" w:lineRule="exact"/>
      </w:pPr>
    </w:p>
    <w:p w:rsidR="00F12B5D" w:rsidRDefault="00DD00D3">
      <w:pPr>
        <w:ind w:left="10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6.5pt;height:199.5pt">
            <v:imagedata r:id="rId9" o:title=""/>
          </v:shape>
        </w:pict>
      </w:r>
    </w:p>
    <w:p w:rsidR="00F12B5D" w:rsidRDefault="00F12B5D">
      <w:pPr>
        <w:spacing w:before="18" w:line="220" w:lineRule="exact"/>
        <w:rPr>
          <w:sz w:val="22"/>
          <w:szCs w:val="22"/>
        </w:rPr>
      </w:pPr>
    </w:p>
    <w:p w:rsidR="00F12B5D" w:rsidRDefault="00620CF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 Android SDK</w:t>
      </w:r>
    </w:p>
    <w:p w:rsidR="00F12B5D" w:rsidRDefault="00F12B5D">
      <w:pPr>
        <w:spacing w:before="18" w:line="220" w:lineRule="exact"/>
        <w:rPr>
          <w:sz w:val="22"/>
          <w:szCs w:val="22"/>
        </w:rPr>
      </w:pPr>
    </w:p>
    <w:p w:rsidR="00F12B5D" w:rsidRDefault="00620CFE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  Install Android SDK: from </w:t>
      </w:r>
      <w:hyperlink r:id="rId10"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https://download.com.vn/download/downloadurl?softwareid=22345#</w:t>
        </w:r>
      </w:hyperlink>
    </w:p>
    <w:p w:rsidR="00F12B5D" w:rsidRDefault="00620CFE">
      <w:pPr>
        <w:spacing w:before="41"/>
        <w:ind w:left="820"/>
        <w:rPr>
          <w:rFonts w:ascii="Calibri" w:eastAsia="Calibri" w:hAnsi="Calibri" w:cs="Calibri"/>
          <w:sz w:val="22"/>
          <w:szCs w:val="22"/>
        </w:rPr>
        <w:sectPr w:rsidR="00F12B5D">
          <w:footerReference w:type="default" r:id="rId11"/>
          <w:pgSz w:w="12240" w:h="15840"/>
          <w:pgMar w:top="1480" w:right="160" w:bottom="280" w:left="1340" w:header="0" w:footer="746" w:gutter="0"/>
          <w:cols w:space="720"/>
        </w:sectPr>
      </w:pPr>
      <w:proofErr w:type="gramStart"/>
      <w:r>
        <w:rPr>
          <w:rFonts w:ascii="Calibri" w:eastAsia="Calibri" w:hAnsi="Calibri" w:cs="Calibri"/>
          <w:sz w:val="22"/>
          <w:szCs w:val="22"/>
        </w:rPr>
        <w:t>then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unzip to any folder. (</w:t>
      </w:r>
      <w:proofErr w:type="gramStart"/>
      <w:r>
        <w:rPr>
          <w:rFonts w:ascii="Calibri" w:eastAsia="Calibri" w:hAnsi="Calibri" w:cs="Calibri"/>
          <w:sz w:val="22"/>
          <w:szCs w:val="22"/>
        </w:rPr>
        <w:t>example</w:t>
      </w:r>
      <w:proofErr w:type="gramEnd"/>
      <w:r>
        <w:rPr>
          <w:rFonts w:ascii="Calibri" w:eastAsia="Calibri" w:hAnsi="Calibri" w:cs="Calibri"/>
          <w:sz w:val="22"/>
          <w:szCs w:val="22"/>
        </w:rPr>
        <w:t>: C:\Android)</w:t>
      </w:r>
    </w:p>
    <w:p w:rsidR="00F12B5D" w:rsidRDefault="00620CFE">
      <w:pPr>
        <w:spacing w:before="53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 xml:space="preserve">-      Setting </w:t>
      </w:r>
      <w:proofErr w:type="spellStart"/>
      <w:r>
        <w:rPr>
          <w:rFonts w:ascii="Calibri" w:eastAsia="Calibri" w:hAnsi="Calibri" w:cs="Calibri"/>
          <w:sz w:val="22"/>
          <w:szCs w:val="22"/>
        </w:rPr>
        <w:t>Android_Home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gramStart"/>
      <w:r>
        <w:rPr>
          <w:rFonts w:ascii="Calibri" w:eastAsia="Calibri" w:hAnsi="Calibri" w:cs="Calibri"/>
          <w:sz w:val="22"/>
          <w:szCs w:val="22"/>
        </w:rPr>
        <w:t>variable :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Perform same as setting </w:t>
      </w:r>
      <w:proofErr w:type="spellStart"/>
      <w:r>
        <w:rPr>
          <w:rFonts w:ascii="Calibri" w:eastAsia="Calibri" w:hAnsi="Calibri" w:cs="Calibri"/>
          <w:sz w:val="22"/>
          <w:szCs w:val="22"/>
        </w:rPr>
        <w:t>Java_home</w:t>
      </w:r>
      <w:proofErr w:type="spellEnd"/>
      <w:r>
        <w:rPr>
          <w:rFonts w:ascii="Calibri" w:eastAsia="Calibri" w:hAnsi="Calibri" w:cs="Calibri"/>
          <w:sz w:val="22"/>
          <w:szCs w:val="22"/>
        </w:rPr>
        <w:t>. (</w:t>
      </w:r>
      <w:proofErr w:type="gramStart"/>
      <w:r>
        <w:rPr>
          <w:rFonts w:ascii="Calibri" w:eastAsia="Calibri" w:hAnsi="Calibri" w:cs="Calibri"/>
          <w:sz w:val="22"/>
          <w:szCs w:val="22"/>
        </w:rPr>
        <w:t>refer</w:t>
      </w:r>
      <w:proofErr w:type="gramEnd"/>
      <w:r>
        <w:rPr>
          <w:rFonts w:ascii="Calibri" w:eastAsia="Calibri" w:hAnsi="Calibri" w:cs="Calibri"/>
          <w:sz w:val="22"/>
          <w:szCs w:val="22"/>
        </w:rPr>
        <w:t xml:space="preserve"> </w:t>
      </w:r>
      <w:hyperlink r:id="rId12"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here</w:t>
        </w:r>
        <w:r>
          <w:rPr>
            <w:rFonts w:ascii="Calibri" w:eastAsia="Calibri" w:hAnsi="Calibri" w:cs="Calibri"/>
            <w:color w:val="0000FF"/>
            <w:sz w:val="22"/>
            <w:szCs w:val="22"/>
          </w:rPr>
          <w:t xml:space="preserve"> 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t>)</w:t>
        </w:r>
      </w:hyperlink>
    </w:p>
    <w:p w:rsidR="00F12B5D" w:rsidRDefault="002C6A6A">
      <w:pPr>
        <w:spacing w:before="47"/>
        <w:ind w:left="820"/>
      </w:pPr>
      <w:r>
        <w:pict>
          <v:shape id="_x0000_i1026" type="#_x0000_t75" style="width:227.25pt;height:241.5pt">
            <v:imagedata r:id="rId13" o:title=""/>
          </v:shape>
        </w:pict>
      </w:r>
    </w:p>
    <w:p w:rsidR="00F12B5D" w:rsidRDefault="00F12B5D">
      <w:pPr>
        <w:spacing w:before="16" w:line="220" w:lineRule="exact"/>
        <w:rPr>
          <w:sz w:val="22"/>
          <w:szCs w:val="22"/>
        </w:rPr>
      </w:pPr>
    </w:p>
    <w:p w:rsidR="00F12B5D" w:rsidRDefault="00620CFE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 </w:t>
      </w:r>
      <w:proofErr w:type="spellStart"/>
      <w:r>
        <w:rPr>
          <w:rFonts w:ascii="Calibri" w:eastAsia="Calibri" w:hAnsi="Calibri" w:cs="Calibri"/>
          <w:sz w:val="22"/>
          <w:szCs w:val="22"/>
        </w:rPr>
        <w:t>Appium</w:t>
      </w:r>
      <w:proofErr w:type="spellEnd"/>
    </w:p>
    <w:p w:rsidR="00F12B5D" w:rsidRDefault="00F12B5D">
      <w:pPr>
        <w:spacing w:before="18" w:line="220" w:lineRule="exact"/>
        <w:rPr>
          <w:sz w:val="22"/>
          <w:szCs w:val="22"/>
        </w:rPr>
      </w:pPr>
    </w:p>
    <w:p w:rsidR="00F12B5D" w:rsidRDefault="00620CFE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-      Install Node.js from </w:t>
      </w:r>
      <w:hyperlink r:id="rId14">
        <w:r>
          <w:rPr>
            <w:rFonts w:ascii="Calibri" w:eastAsia="Calibri" w:hAnsi="Calibri" w:cs="Calibri"/>
            <w:color w:val="0000FF"/>
            <w:sz w:val="22"/>
            <w:szCs w:val="22"/>
            <w:u w:val="single" w:color="0000FF"/>
          </w:rPr>
          <w:t>https://nodejs.org/en/download/</w:t>
        </w:r>
      </w:hyperlink>
    </w:p>
    <w:p w:rsidR="00F12B5D" w:rsidRDefault="00620CFE">
      <w:pPr>
        <w:spacing w:before="41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-      After that, open terminal and run below command:</w:t>
      </w:r>
    </w:p>
    <w:p w:rsidR="00F12B5D" w:rsidRDefault="00620CFE">
      <w:pPr>
        <w:spacing w:before="54"/>
        <w:ind w:left="1180"/>
        <w:rPr>
          <w:rFonts w:ascii="Courier New" w:eastAsia="Courier New" w:hAnsi="Courier New" w:cs="Courier New"/>
          <w:sz w:val="27"/>
          <w:szCs w:val="27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o  </w:t>
      </w:r>
      <w:proofErr w:type="spellStart"/>
      <w:r>
        <w:rPr>
          <w:rFonts w:ascii="Courier New" w:eastAsia="Courier New" w:hAnsi="Courier New" w:cs="Courier New"/>
          <w:color w:val="333333"/>
          <w:sz w:val="27"/>
          <w:szCs w:val="27"/>
        </w:rPr>
        <w:t>npm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7"/>
          <w:szCs w:val="27"/>
        </w:rPr>
        <w:t xml:space="preserve"> install </w:t>
      </w:r>
      <w:proofErr w:type="spellStart"/>
      <w:r>
        <w:rPr>
          <w:rFonts w:ascii="Courier New" w:eastAsia="Courier New" w:hAnsi="Courier New" w:cs="Courier New"/>
          <w:color w:val="333333"/>
          <w:sz w:val="27"/>
          <w:szCs w:val="27"/>
        </w:rPr>
        <w:t>npm@latest</w:t>
      </w:r>
      <w:proofErr w:type="spellEnd"/>
    </w:p>
    <w:p w:rsidR="00F12B5D" w:rsidRDefault="00620CFE">
      <w:pPr>
        <w:spacing w:before="45"/>
        <w:ind w:left="1180"/>
        <w:rPr>
          <w:rFonts w:ascii="Courier New" w:eastAsia="Courier New" w:hAnsi="Courier New" w:cs="Courier New"/>
          <w:sz w:val="27"/>
          <w:szCs w:val="27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o  </w:t>
      </w:r>
      <w:proofErr w:type="spellStart"/>
      <w:r>
        <w:rPr>
          <w:rFonts w:ascii="Courier New" w:eastAsia="Courier New" w:hAnsi="Courier New" w:cs="Courier New"/>
          <w:color w:val="333333"/>
          <w:sz w:val="27"/>
          <w:szCs w:val="27"/>
        </w:rPr>
        <w:t>npm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7"/>
          <w:szCs w:val="27"/>
        </w:rPr>
        <w:t xml:space="preserve"> install –g </w:t>
      </w:r>
      <w:hyperlink r:id="rId15">
        <w:r>
          <w:rPr>
            <w:rFonts w:ascii="Courier New" w:eastAsia="Courier New" w:hAnsi="Courier New" w:cs="Courier New"/>
            <w:color w:val="0000FF"/>
            <w:sz w:val="27"/>
            <w:szCs w:val="27"/>
            <w:u w:val="single" w:color="0000FF"/>
          </w:rPr>
          <w:t>appium@1.7.2</w:t>
        </w:r>
      </w:hyperlink>
    </w:p>
    <w:p w:rsidR="00F12B5D" w:rsidRDefault="00620CFE">
      <w:pPr>
        <w:spacing w:before="47"/>
        <w:ind w:left="1180"/>
        <w:rPr>
          <w:rFonts w:ascii="Courier New" w:eastAsia="Courier New" w:hAnsi="Courier New" w:cs="Courier New"/>
          <w:sz w:val="27"/>
          <w:szCs w:val="27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o  </w:t>
      </w:r>
      <w:proofErr w:type="spellStart"/>
      <w:r>
        <w:rPr>
          <w:rFonts w:ascii="Courier New" w:eastAsia="Courier New" w:hAnsi="Courier New" w:cs="Courier New"/>
          <w:color w:val="333333"/>
          <w:sz w:val="27"/>
          <w:szCs w:val="27"/>
        </w:rPr>
        <w:t>npm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7"/>
          <w:szCs w:val="27"/>
        </w:rPr>
        <w:t xml:space="preserve"> install –g </w:t>
      </w:r>
      <w:proofErr w:type="spellStart"/>
      <w:r>
        <w:rPr>
          <w:rFonts w:ascii="Courier New" w:eastAsia="Courier New" w:hAnsi="Courier New" w:cs="Courier New"/>
          <w:color w:val="333333"/>
          <w:sz w:val="27"/>
          <w:szCs w:val="27"/>
        </w:rPr>
        <w:t>appium</w:t>
      </w:r>
      <w:proofErr w:type="spellEnd"/>
      <w:r>
        <w:rPr>
          <w:rFonts w:ascii="Courier New" w:eastAsia="Courier New" w:hAnsi="Courier New" w:cs="Courier New"/>
          <w:color w:val="333333"/>
          <w:sz w:val="27"/>
          <w:szCs w:val="27"/>
        </w:rPr>
        <w:t>-doctor</w:t>
      </w:r>
    </w:p>
    <w:p w:rsidR="00F12B5D" w:rsidRDefault="00620CFE">
      <w:pPr>
        <w:spacing w:before="44"/>
        <w:ind w:left="1180"/>
        <w:rPr>
          <w:rFonts w:ascii="Courier New" w:eastAsia="Courier New" w:hAnsi="Courier New" w:cs="Courier New"/>
          <w:sz w:val="27"/>
          <w:szCs w:val="27"/>
        </w:rPr>
      </w:pPr>
      <w:proofErr w:type="gramStart"/>
      <w:r>
        <w:rPr>
          <w:rFonts w:ascii="Courier New" w:eastAsia="Courier New" w:hAnsi="Courier New" w:cs="Courier New"/>
          <w:sz w:val="22"/>
          <w:szCs w:val="22"/>
        </w:rPr>
        <w:t xml:space="preserve">o  </w:t>
      </w:r>
      <w:proofErr w:type="spellStart"/>
      <w:r>
        <w:rPr>
          <w:rFonts w:ascii="Courier New" w:eastAsia="Courier New" w:hAnsi="Courier New" w:cs="Courier New"/>
          <w:color w:val="333333"/>
          <w:sz w:val="27"/>
          <w:szCs w:val="27"/>
        </w:rPr>
        <w:t>npm</w:t>
      </w:r>
      <w:proofErr w:type="spellEnd"/>
      <w:proofErr w:type="gramEnd"/>
      <w:r>
        <w:rPr>
          <w:rFonts w:ascii="Courier New" w:eastAsia="Courier New" w:hAnsi="Courier New" w:cs="Courier New"/>
          <w:color w:val="333333"/>
          <w:sz w:val="27"/>
          <w:szCs w:val="27"/>
        </w:rPr>
        <w:t xml:space="preserve"> install –g </w:t>
      </w:r>
      <w:proofErr w:type="spellStart"/>
      <w:r>
        <w:rPr>
          <w:rFonts w:ascii="Courier New" w:eastAsia="Courier New" w:hAnsi="Courier New" w:cs="Courier New"/>
          <w:color w:val="333333"/>
          <w:sz w:val="27"/>
          <w:szCs w:val="27"/>
        </w:rPr>
        <w:t>wd</w:t>
      </w:r>
      <w:proofErr w:type="spellEnd"/>
    </w:p>
    <w:p w:rsidR="00F12B5D" w:rsidRDefault="00F12B5D">
      <w:pPr>
        <w:spacing w:before="16" w:line="220" w:lineRule="exact"/>
        <w:rPr>
          <w:sz w:val="22"/>
          <w:szCs w:val="22"/>
        </w:rPr>
      </w:pPr>
    </w:p>
    <w:p w:rsidR="00F12B5D" w:rsidRDefault="00620CFE">
      <w:pPr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 </w:t>
      </w:r>
      <w:r w:rsidR="00BA5B92">
        <w:rPr>
          <w:rFonts w:ascii="Calibri" w:eastAsia="Calibri" w:hAnsi="Calibri" w:cs="Calibri"/>
          <w:sz w:val="22"/>
          <w:szCs w:val="22"/>
        </w:rPr>
        <w:t>Install Maven</w:t>
      </w:r>
    </w:p>
    <w:p w:rsidR="00BA5B92" w:rsidRPr="00BA5B92" w:rsidRDefault="00BA5B92" w:rsidP="00BA5B92">
      <w:pPr>
        <w:pStyle w:val="NormalWeb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BA5B92">
        <w:rPr>
          <w:rFonts w:ascii="Calibri" w:eastAsia="Calibri" w:hAnsi="Calibri" w:cs="Calibri"/>
          <w:sz w:val="22"/>
          <w:szCs w:val="22"/>
        </w:rPr>
        <w:t>Download Maven</w:t>
      </w:r>
      <w:r w:rsidR="003544ED">
        <w:rPr>
          <w:rFonts w:ascii="Calibri" w:eastAsia="Calibri" w:hAnsi="Calibri" w:cs="Calibri"/>
          <w:sz w:val="22"/>
          <w:szCs w:val="22"/>
        </w:rPr>
        <w:t>:</w:t>
      </w:r>
      <w:r w:rsidRPr="00BA5B92">
        <w:rPr>
          <w:rFonts w:ascii="Calibri" w:eastAsia="Calibri" w:hAnsi="Calibri" w:cs="Calibri"/>
          <w:sz w:val="22"/>
          <w:szCs w:val="22"/>
        </w:rPr>
        <w:t xml:space="preserve"> </w:t>
      </w:r>
      <w:hyperlink r:id="rId16" w:history="1">
        <w:r w:rsidR="00C4605D">
          <w:rPr>
            <w:rFonts w:ascii="Calibri" w:eastAsia="Calibri" w:hAnsi="Calibri" w:cs="Calibri"/>
            <w:sz w:val="22"/>
            <w:szCs w:val="22"/>
          </w:rPr>
          <w:t>http://mirror.downloadvn.com/apache/maven/maven-3/3.3.9/binaries/apache-maven-3.3.9-bin.zip</w:t>
        </w:r>
      </w:hyperlink>
      <w:r w:rsidRPr="00BA5B92">
        <w:rPr>
          <w:rFonts w:ascii="Calibri" w:eastAsia="Calibri" w:hAnsi="Calibri" w:cs="Calibri"/>
          <w:sz w:val="22"/>
          <w:szCs w:val="22"/>
        </w:rPr>
        <w:t>.</w:t>
      </w:r>
    </w:p>
    <w:p w:rsidR="00BA5B92" w:rsidRPr="00BA5B92" w:rsidRDefault="00BA5B92" w:rsidP="00BA5B92">
      <w:pPr>
        <w:pStyle w:val="NormalWeb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BA5B92">
        <w:rPr>
          <w:rFonts w:ascii="Calibri" w:eastAsia="Calibri" w:hAnsi="Calibri" w:cs="Calibri"/>
          <w:sz w:val="22"/>
          <w:szCs w:val="22"/>
        </w:rPr>
        <w:t>Unzip, for example: C:\tools\</w:t>
      </w:r>
    </w:p>
    <w:p w:rsidR="00BA5B92" w:rsidRPr="00BA5B92" w:rsidRDefault="00BA5B92" w:rsidP="00BA5B92">
      <w:pPr>
        <w:pStyle w:val="NormalWeb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BA5B92">
        <w:rPr>
          <w:rFonts w:ascii="Calibri" w:eastAsia="Calibri" w:hAnsi="Calibri" w:cs="Calibri"/>
          <w:sz w:val="22"/>
          <w:szCs w:val="22"/>
        </w:rPr>
        <w:t xml:space="preserve">Press </w:t>
      </w:r>
      <w:proofErr w:type="spellStart"/>
      <w:r w:rsidRPr="00BA5B92">
        <w:rPr>
          <w:rFonts w:ascii="Calibri" w:eastAsia="Calibri" w:hAnsi="Calibri" w:cs="Calibri"/>
          <w:sz w:val="22"/>
          <w:szCs w:val="22"/>
        </w:rPr>
        <w:t>Windows+R</w:t>
      </w:r>
      <w:proofErr w:type="spellEnd"/>
      <w:r w:rsidRPr="00BA5B92">
        <w:rPr>
          <w:rFonts w:ascii="Calibri" w:eastAsia="Calibri" w:hAnsi="Calibri" w:cs="Calibri"/>
          <w:sz w:val="22"/>
          <w:szCs w:val="22"/>
        </w:rPr>
        <w:t xml:space="preserve">, type </w:t>
      </w:r>
      <w:proofErr w:type="spellStart"/>
      <w:r w:rsidRPr="00BA5B92">
        <w:rPr>
          <w:rFonts w:ascii="Calibri" w:eastAsia="Calibri" w:hAnsi="Calibri" w:cs="Calibri"/>
          <w:sz w:val="22"/>
          <w:szCs w:val="22"/>
        </w:rPr>
        <w:t>systempropertiesadvanced</w:t>
      </w:r>
      <w:proofErr w:type="spellEnd"/>
      <w:r w:rsidRPr="00BA5B92">
        <w:rPr>
          <w:rFonts w:ascii="Calibri" w:eastAsia="Calibri" w:hAnsi="Calibri" w:cs="Calibri"/>
          <w:sz w:val="22"/>
          <w:szCs w:val="22"/>
        </w:rPr>
        <w:t>, press Enter</w:t>
      </w:r>
      <w:r w:rsidR="001F586F">
        <w:rPr>
          <w:rFonts w:ascii="Calibri" w:eastAsia="Calibri" w:hAnsi="Calibri" w:cs="Calibri"/>
          <w:sz w:val="22"/>
          <w:szCs w:val="22"/>
        </w:rPr>
        <w:t xml:space="preserve"> -&gt; select </w:t>
      </w:r>
      <w:proofErr w:type="spellStart"/>
      <w:r w:rsidR="001F586F">
        <w:rPr>
          <w:rFonts w:ascii="Calibri" w:eastAsia="Calibri" w:hAnsi="Calibri" w:cs="Calibri"/>
          <w:sz w:val="22"/>
          <w:szCs w:val="22"/>
        </w:rPr>
        <w:t>Enviroment</w:t>
      </w:r>
      <w:proofErr w:type="spellEnd"/>
      <w:r w:rsidR="001F586F">
        <w:rPr>
          <w:rFonts w:ascii="Calibri" w:eastAsia="Calibri" w:hAnsi="Calibri" w:cs="Calibri"/>
          <w:sz w:val="22"/>
          <w:szCs w:val="22"/>
        </w:rPr>
        <w:t xml:space="preserve"> Variables button</w:t>
      </w:r>
    </w:p>
    <w:p w:rsidR="00BA5B92" w:rsidRPr="00BA5B92" w:rsidRDefault="00BA5B92" w:rsidP="00BA5B92">
      <w:pPr>
        <w:pStyle w:val="NormalWeb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BA5B92">
        <w:rPr>
          <w:rFonts w:ascii="Calibri" w:eastAsia="Calibri" w:hAnsi="Calibri" w:cs="Calibri"/>
          <w:sz w:val="22"/>
          <w:szCs w:val="22"/>
        </w:rPr>
        <w:t>Set environment: MAVEN_HOME = C:\tools</w:t>
      </w:r>
      <w:r w:rsidR="001512E1">
        <w:rPr>
          <w:rFonts w:ascii="Calibri" w:eastAsia="Calibri" w:hAnsi="Calibri" w:cs="Calibri"/>
          <w:sz w:val="22"/>
          <w:szCs w:val="22"/>
        </w:rPr>
        <w:t>\</w:t>
      </w:r>
    </w:p>
    <w:p w:rsidR="00BA5B92" w:rsidRPr="00BA5B92" w:rsidRDefault="00BA5B92" w:rsidP="00BA5B92">
      <w:pPr>
        <w:pStyle w:val="NormalWeb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BA5B92">
        <w:rPr>
          <w:rFonts w:ascii="Calibri" w:eastAsia="Calibri" w:hAnsi="Calibri" w:cs="Calibri"/>
          <w:sz w:val="22"/>
          <w:szCs w:val="22"/>
        </w:rPr>
        <w:t>Add to PATH environment variable: ;%MAVEN_HOME%\bin</w:t>
      </w:r>
    </w:p>
    <w:p w:rsidR="00BA5B92" w:rsidRPr="00BA5B92" w:rsidRDefault="00BA5B92" w:rsidP="00BA5B92">
      <w:pPr>
        <w:pStyle w:val="NormalWeb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BA5B92">
        <w:rPr>
          <w:rFonts w:ascii="Calibri" w:eastAsia="Calibri" w:hAnsi="Calibri" w:cs="Calibri"/>
          <w:sz w:val="22"/>
          <w:szCs w:val="22"/>
        </w:rPr>
        <w:t>Close all</w:t>
      </w:r>
    </w:p>
    <w:p w:rsidR="00BA5B92" w:rsidRPr="00BA5B92" w:rsidRDefault="00BA5B92" w:rsidP="00BA5B92">
      <w:pPr>
        <w:pStyle w:val="NormalWeb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BA5B92">
        <w:rPr>
          <w:rFonts w:ascii="Calibri" w:eastAsia="Calibri" w:hAnsi="Calibri" w:cs="Calibri"/>
          <w:sz w:val="22"/>
          <w:szCs w:val="22"/>
        </w:rPr>
        <w:t xml:space="preserve">Call </w:t>
      </w:r>
      <w:proofErr w:type="spellStart"/>
      <w:r w:rsidRPr="00BA5B92">
        <w:rPr>
          <w:rFonts w:ascii="Calibri" w:eastAsia="Calibri" w:hAnsi="Calibri" w:cs="Calibri"/>
          <w:sz w:val="22"/>
          <w:szCs w:val="22"/>
        </w:rPr>
        <w:t>cmd</w:t>
      </w:r>
      <w:proofErr w:type="spellEnd"/>
      <w:r w:rsidRPr="00BA5B92">
        <w:rPr>
          <w:rFonts w:ascii="Calibri" w:eastAsia="Calibri" w:hAnsi="Calibri" w:cs="Calibri"/>
          <w:sz w:val="22"/>
          <w:szCs w:val="22"/>
        </w:rPr>
        <w:t>, run command:</w:t>
      </w:r>
    </w:p>
    <w:p w:rsidR="00BA5B92" w:rsidRPr="00BA5B92" w:rsidRDefault="00BA5B92" w:rsidP="00BA5B92">
      <w:pPr>
        <w:pStyle w:val="NormalWeb"/>
        <w:numPr>
          <w:ilvl w:val="1"/>
          <w:numId w:val="4"/>
        </w:numPr>
        <w:rPr>
          <w:rFonts w:ascii="Calibri" w:eastAsia="Calibri" w:hAnsi="Calibri" w:cs="Calibri"/>
          <w:sz w:val="22"/>
          <w:szCs w:val="22"/>
        </w:rPr>
      </w:pPr>
      <w:proofErr w:type="spellStart"/>
      <w:r w:rsidRPr="00BA5B92">
        <w:rPr>
          <w:rFonts w:ascii="Calibri" w:eastAsia="Calibri" w:hAnsi="Calibri" w:cs="Calibri"/>
          <w:sz w:val="22"/>
          <w:szCs w:val="22"/>
        </w:rPr>
        <w:t>mvn</w:t>
      </w:r>
      <w:proofErr w:type="spellEnd"/>
      <w:r w:rsidRPr="00BA5B92">
        <w:rPr>
          <w:rFonts w:ascii="Calibri" w:eastAsia="Calibri" w:hAnsi="Calibri" w:cs="Calibri"/>
          <w:sz w:val="22"/>
          <w:szCs w:val="22"/>
        </w:rPr>
        <w:t xml:space="preserve"> -v</w:t>
      </w:r>
    </w:p>
    <w:p w:rsidR="00F12B5D" w:rsidRDefault="00F12B5D">
      <w:pPr>
        <w:spacing w:line="200" w:lineRule="exact"/>
      </w:pPr>
    </w:p>
    <w:p w:rsidR="002C6A6A" w:rsidRDefault="002C6A6A">
      <w:pPr>
        <w:spacing w:line="200" w:lineRule="exact"/>
      </w:pPr>
    </w:p>
    <w:p w:rsidR="002C6A6A" w:rsidRDefault="002C6A6A">
      <w:pPr>
        <w:spacing w:line="200" w:lineRule="exact"/>
      </w:pPr>
    </w:p>
    <w:p w:rsidR="002C6A6A" w:rsidRDefault="002C6A6A">
      <w:pPr>
        <w:spacing w:line="200" w:lineRule="exact"/>
      </w:pPr>
    </w:p>
    <w:p w:rsidR="002C6A6A" w:rsidRDefault="002C6A6A">
      <w:pPr>
        <w:spacing w:line="200" w:lineRule="exact"/>
      </w:pPr>
    </w:p>
    <w:p w:rsidR="002C6A6A" w:rsidRDefault="002C6A6A">
      <w:pPr>
        <w:spacing w:line="200" w:lineRule="exact"/>
      </w:pPr>
    </w:p>
    <w:p w:rsidR="002C6A6A" w:rsidRDefault="002C6A6A">
      <w:pPr>
        <w:spacing w:line="200" w:lineRule="exact"/>
      </w:pPr>
    </w:p>
    <w:p w:rsidR="002C6A6A" w:rsidRDefault="002C6A6A">
      <w:pPr>
        <w:spacing w:line="200" w:lineRule="exact"/>
      </w:pPr>
    </w:p>
    <w:p w:rsidR="002C6A6A" w:rsidRDefault="002C6A6A">
      <w:pPr>
        <w:spacing w:line="200" w:lineRule="exact"/>
      </w:pPr>
    </w:p>
    <w:p w:rsidR="002C6A6A" w:rsidRDefault="002C6A6A">
      <w:pPr>
        <w:spacing w:line="200" w:lineRule="exact"/>
      </w:pPr>
    </w:p>
    <w:p w:rsidR="002C6A6A" w:rsidRDefault="002C6A6A">
      <w:pPr>
        <w:spacing w:line="200" w:lineRule="exact"/>
      </w:pPr>
    </w:p>
    <w:p w:rsidR="002C6A6A" w:rsidRDefault="002C6A6A">
      <w:pPr>
        <w:spacing w:line="200" w:lineRule="exact"/>
      </w:pPr>
    </w:p>
    <w:p w:rsidR="00F12B5D" w:rsidRDefault="00620CFE">
      <w:pPr>
        <w:spacing w:before="21"/>
        <w:ind w:left="100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color w:val="365F91"/>
          <w:sz w:val="28"/>
          <w:szCs w:val="28"/>
        </w:rPr>
        <w:lastRenderedPageBreak/>
        <w:t>II Setting Demo and run</w:t>
      </w:r>
    </w:p>
    <w:p w:rsidR="00F12B5D" w:rsidRDefault="007F6E17" w:rsidP="007F6E17">
      <w:pPr>
        <w:pStyle w:val="NormalWeb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7F6E17">
        <w:rPr>
          <w:rFonts w:ascii="Calibri" w:eastAsia="Calibri" w:hAnsi="Calibri" w:cs="Calibri"/>
          <w:sz w:val="22"/>
          <w:szCs w:val="22"/>
        </w:rPr>
        <w:t xml:space="preserve">Get source and </w:t>
      </w:r>
      <w:r w:rsidR="002C6A6A">
        <w:rPr>
          <w:rFonts w:ascii="Calibri" w:eastAsia="Calibri" w:hAnsi="Calibri" w:cs="Calibri"/>
          <w:sz w:val="22"/>
          <w:szCs w:val="22"/>
        </w:rPr>
        <w:t>put it</w:t>
      </w:r>
      <w:r w:rsidRPr="007F6E17">
        <w:rPr>
          <w:rFonts w:ascii="Calibri" w:eastAsia="Calibri" w:hAnsi="Calibri" w:cs="Calibri"/>
          <w:sz w:val="22"/>
          <w:szCs w:val="22"/>
        </w:rPr>
        <w:t xml:space="preserve"> to anywhere : </w:t>
      </w:r>
      <w:r w:rsidR="002C6A6A">
        <w:rPr>
          <w:rFonts w:ascii="Calibri" w:eastAsia="Calibri" w:hAnsi="Calibri" w:cs="Calibri"/>
          <w:sz w:val="22"/>
          <w:szCs w:val="22"/>
        </w:rPr>
        <w:t xml:space="preserve">example </w:t>
      </w:r>
      <w:r w:rsidRPr="007F6E17">
        <w:rPr>
          <w:rFonts w:ascii="Calibri" w:eastAsia="Calibri" w:hAnsi="Calibri" w:cs="Calibri"/>
          <w:sz w:val="22"/>
          <w:szCs w:val="22"/>
        </w:rPr>
        <w:t>C:\demo</w:t>
      </w:r>
    </w:p>
    <w:p w:rsidR="002C6A6A" w:rsidRPr="007F6E17" w:rsidRDefault="002C6A6A" w:rsidP="002C6A6A">
      <w:pPr>
        <w:pStyle w:val="NormalWeb"/>
        <w:ind w:left="36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37AC1DF" wp14:editId="04547579">
            <wp:extent cx="6267450" cy="281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6A" w:rsidRDefault="002C6A6A" w:rsidP="002C6A6A">
      <w:pPr>
        <w:pStyle w:val="NormalWeb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Open explorer and go to C:\demo -&gt; unzip file </w:t>
      </w:r>
      <w:r w:rsidRPr="002C6A6A">
        <w:rPr>
          <w:rFonts w:ascii="Calibri" w:eastAsia="Calibri" w:hAnsi="Calibri" w:cs="Calibri"/>
          <w:sz w:val="22"/>
          <w:szCs w:val="22"/>
        </w:rPr>
        <w:t>Instagram_demo.jar</w:t>
      </w:r>
    </w:p>
    <w:p w:rsidR="002C6A6A" w:rsidRDefault="002C6A6A" w:rsidP="002C6A6A">
      <w:pPr>
        <w:pStyle w:val="NormalWeb"/>
        <w:ind w:left="72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71B71BF" wp14:editId="3C38FA38">
            <wp:extent cx="6527800" cy="135318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6A" w:rsidRDefault="002C6A6A" w:rsidP="002C6A6A">
      <w:pPr>
        <w:pStyle w:val="Default"/>
        <w:numPr>
          <w:ilvl w:val="0"/>
          <w:numId w:val="4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Enable Developer mode on your device (refer </w:t>
      </w:r>
      <w:r>
        <w:rPr>
          <w:color w:val="0000FF"/>
          <w:sz w:val="22"/>
          <w:szCs w:val="22"/>
        </w:rPr>
        <w:t>here</w:t>
      </w:r>
      <w:r>
        <w:rPr>
          <w:sz w:val="22"/>
          <w:szCs w:val="22"/>
        </w:rPr>
        <w:t xml:space="preserve">) </w:t>
      </w:r>
    </w:p>
    <w:p w:rsidR="002C6A6A" w:rsidRDefault="002C6A6A" w:rsidP="002C6A6A">
      <w:pPr>
        <w:pStyle w:val="Default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After that, connect your device to PC and run below command on terminal to get your phone id </w:t>
      </w:r>
    </w:p>
    <w:p w:rsidR="003A205B" w:rsidRDefault="003A205B" w:rsidP="003A205B">
      <w:pPr>
        <w:pStyle w:val="Default"/>
        <w:numPr>
          <w:ilvl w:val="1"/>
          <w:numId w:val="4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adb</w:t>
      </w:r>
      <w:proofErr w:type="spellEnd"/>
      <w:r>
        <w:rPr>
          <w:sz w:val="22"/>
          <w:szCs w:val="22"/>
        </w:rPr>
        <w:t xml:space="preserve"> devices </w:t>
      </w:r>
    </w:p>
    <w:p w:rsidR="002C6A6A" w:rsidRDefault="003A205B" w:rsidP="003A205B">
      <w:pPr>
        <w:pStyle w:val="NormalWeb"/>
        <w:ind w:left="144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A804BF2" wp14:editId="2C2BB81C">
            <wp:extent cx="3552825" cy="1257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6A" w:rsidRDefault="002C6A6A" w:rsidP="007F6E17">
      <w:pPr>
        <w:pStyle w:val="NormalWeb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Open file testg.xml to edit device info:</w:t>
      </w:r>
    </w:p>
    <w:p w:rsidR="003A205B" w:rsidRDefault="003A205B" w:rsidP="003A205B">
      <w:pPr>
        <w:pStyle w:val="NormalWeb"/>
        <w:ind w:left="72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A75107D" wp14:editId="09CBB6A5">
            <wp:extent cx="6527800" cy="358521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E17" w:rsidRPr="007F6E17" w:rsidRDefault="007F6E17" w:rsidP="007F6E17">
      <w:pPr>
        <w:pStyle w:val="NormalWeb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7F6E17">
        <w:rPr>
          <w:rFonts w:ascii="Calibri" w:eastAsia="Calibri" w:hAnsi="Calibri" w:cs="Calibri"/>
          <w:sz w:val="22"/>
          <w:szCs w:val="22"/>
        </w:rPr>
        <w:t>Open Terminal and cd to C:\demo</w:t>
      </w:r>
    </w:p>
    <w:p w:rsidR="003A205B" w:rsidRDefault="003A205B" w:rsidP="003A205B">
      <w:pPr>
        <w:pStyle w:val="NormalWeb"/>
        <w:numPr>
          <w:ilvl w:val="0"/>
          <w:numId w:val="4"/>
        </w:num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Run command :</w:t>
      </w:r>
    </w:p>
    <w:p w:rsidR="00F12B5D" w:rsidRDefault="003A205B" w:rsidP="003A205B">
      <w:pPr>
        <w:pStyle w:val="NormalWeb"/>
        <w:numPr>
          <w:ilvl w:val="1"/>
          <w:numId w:val="4"/>
        </w:numPr>
        <w:rPr>
          <w:rFonts w:ascii="Calibri" w:eastAsia="Calibri" w:hAnsi="Calibri" w:cs="Calibri"/>
          <w:sz w:val="22"/>
          <w:szCs w:val="22"/>
        </w:rPr>
      </w:pPr>
      <w:r w:rsidRPr="003A205B">
        <w:rPr>
          <w:rFonts w:ascii="Calibri" w:eastAsia="Calibri" w:hAnsi="Calibri" w:cs="Calibri"/>
          <w:sz w:val="22"/>
          <w:szCs w:val="22"/>
        </w:rPr>
        <w:t>java -</w:t>
      </w:r>
      <w:proofErr w:type="spellStart"/>
      <w:r w:rsidRPr="003A205B">
        <w:rPr>
          <w:rFonts w:ascii="Calibri" w:eastAsia="Calibri" w:hAnsi="Calibri" w:cs="Calibri"/>
          <w:sz w:val="22"/>
          <w:szCs w:val="22"/>
        </w:rPr>
        <w:t>cp</w:t>
      </w:r>
      <w:proofErr w:type="spellEnd"/>
      <w:r w:rsidRPr="003A205B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3A205B">
        <w:rPr>
          <w:rFonts w:ascii="Calibri" w:eastAsia="Calibri" w:hAnsi="Calibri" w:cs="Calibri"/>
          <w:sz w:val="22"/>
          <w:szCs w:val="22"/>
        </w:rPr>
        <w:t>Instagram_demo</w:t>
      </w:r>
      <w:proofErr w:type="spellEnd"/>
      <w:r w:rsidRPr="003A205B"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3A205B">
        <w:rPr>
          <w:rFonts w:ascii="Calibri" w:eastAsia="Calibri" w:hAnsi="Calibri" w:cs="Calibri"/>
          <w:sz w:val="22"/>
          <w:szCs w:val="22"/>
        </w:rPr>
        <w:t>org.testng.TestNG</w:t>
      </w:r>
      <w:proofErr w:type="spellEnd"/>
      <w:r w:rsidRPr="003A205B">
        <w:rPr>
          <w:rFonts w:ascii="Calibri" w:eastAsia="Calibri" w:hAnsi="Calibri" w:cs="Calibri"/>
          <w:sz w:val="22"/>
          <w:szCs w:val="22"/>
        </w:rPr>
        <w:t xml:space="preserve"> testng.xml</w:t>
      </w:r>
    </w:p>
    <w:p w:rsidR="003A205B" w:rsidRPr="007F6E17" w:rsidRDefault="003A205B" w:rsidP="003A205B">
      <w:pPr>
        <w:pStyle w:val="NormalWeb"/>
        <w:ind w:left="72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E1D926C" wp14:editId="29E7E914">
            <wp:extent cx="6527800" cy="657860"/>
            <wp:effectExtent l="0" t="0" r="635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5D" w:rsidRDefault="00F12B5D">
      <w:pPr>
        <w:spacing w:line="200" w:lineRule="exact"/>
      </w:pPr>
    </w:p>
    <w:p w:rsidR="00F12B5D" w:rsidRDefault="00F12B5D">
      <w:pPr>
        <w:spacing w:line="200" w:lineRule="exact"/>
      </w:pPr>
    </w:p>
    <w:p w:rsidR="00F12B5D" w:rsidRDefault="00F12B5D">
      <w:pPr>
        <w:spacing w:line="200" w:lineRule="exact"/>
      </w:pPr>
    </w:p>
    <w:p w:rsidR="00F12B5D" w:rsidRDefault="00F12B5D">
      <w:pPr>
        <w:spacing w:line="200" w:lineRule="exact"/>
      </w:pPr>
    </w:p>
    <w:p w:rsidR="00F12B5D" w:rsidRDefault="00F12B5D">
      <w:pPr>
        <w:spacing w:line="200" w:lineRule="exact"/>
      </w:pPr>
    </w:p>
    <w:p w:rsidR="00F12B5D" w:rsidRDefault="00F12B5D">
      <w:pPr>
        <w:spacing w:line="200" w:lineRule="exact"/>
      </w:pPr>
    </w:p>
    <w:p w:rsidR="00F12B5D" w:rsidRDefault="00F12B5D">
      <w:pPr>
        <w:spacing w:line="200" w:lineRule="exact"/>
      </w:pPr>
    </w:p>
    <w:p w:rsidR="00F12B5D" w:rsidRDefault="00F12B5D">
      <w:pPr>
        <w:spacing w:line="200" w:lineRule="exact"/>
      </w:pPr>
    </w:p>
    <w:p w:rsidR="00F12B5D" w:rsidRDefault="00F12B5D">
      <w:pPr>
        <w:spacing w:line="200" w:lineRule="exact"/>
      </w:pPr>
    </w:p>
    <w:p w:rsidR="00F12B5D" w:rsidRDefault="00F12B5D">
      <w:pPr>
        <w:spacing w:line="200" w:lineRule="exact"/>
      </w:pPr>
    </w:p>
    <w:p w:rsidR="00F12B5D" w:rsidRDefault="00F12B5D">
      <w:pPr>
        <w:spacing w:line="200" w:lineRule="exact"/>
      </w:pPr>
    </w:p>
    <w:p w:rsidR="00F12B5D" w:rsidRDefault="00F12B5D" w:rsidP="00E44CFD">
      <w:pPr>
        <w:spacing w:before="12"/>
        <w:rPr>
          <w:rFonts w:ascii="Calibri" w:eastAsia="Calibri" w:hAnsi="Calibri" w:cs="Calibri"/>
          <w:sz w:val="22"/>
          <w:szCs w:val="22"/>
        </w:rPr>
      </w:pPr>
    </w:p>
    <w:sectPr w:rsidR="00F12B5D">
      <w:footerReference w:type="default" r:id="rId22"/>
      <w:pgSz w:w="12240" w:h="15840"/>
      <w:pgMar w:top="1340" w:right="620" w:bottom="280" w:left="13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00D3" w:rsidRDefault="00DD00D3">
      <w:r>
        <w:separator/>
      </w:r>
    </w:p>
  </w:endnote>
  <w:endnote w:type="continuationSeparator" w:id="0">
    <w:p w:rsidR="00DD00D3" w:rsidRDefault="00DD0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B5D" w:rsidRDefault="00DD00D3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1pt;margin-top:743.7pt;width:33.3pt;height:13.05pt;z-index:-251658752;mso-position-horizontal-relative:page;mso-position-vertical-relative:page" filled="f" stroked="f">
          <v:textbox inset="0,0,0,0">
            <w:txbxContent>
              <w:p w:rsidR="00F12B5D" w:rsidRDefault="00620CFE">
                <w:pPr>
                  <w:spacing w:line="240" w:lineRule="exact"/>
                  <w:ind w:left="20" w:right="-33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proofErr w:type="spellStart"/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t>TrungT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B5D" w:rsidRDefault="00F12B5D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00D3" w:rsidRDefault="00DD00D3">
      <w:r>
        <w:separator/>
      </w:r>
    </w:p>
  </w:footnote>
  <w:footnote w:type="continuationSeparator" w:id="0">
    <w:p w:rsidR="00DD00D3" w:rsidRDefault="00DD00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44E83"/>
    <w:multiLevelType w:val="multilevel"/>
    <w:tmpl w:val="957C3EB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46A3E6E"/>
    <w:multiLevelType w:val="hybridMultilevel"/>
    <w:tmpl w:val="A8601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96670"/>
    <w:multiLevelType w:val="multilevel"/>
    <w:tmpl w:val="45AA0A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DA2097"/>
    <w:multiLevelType w:val="hybridMultilevel"/>
    <w:tmpl w:val="F954A6D4"/>
    <w:lvl w:ilvl="0" w:tplc="2A6021B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1971B7"/>
    <w:multiLevelType w:val="multilevel"/>
    <w:tmpl w:val="80CE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B5D"/>
    <w:rsid w:val="001512E1"/>
    <w:rsid w:val="001F586F"/>
    <w:rsid w:val="002C6A6A"/>
    <w:rsid w:val="003544ED"/>
    <w:rsid w:val="003A205B"/>
    <w:rsid w:val="00620CFE"/>
    <w:rsid w:val="007F6E17"/>
    <w:rsid w:val="00A15D91"/>
    <w:rsid w:val="00BA5B92"/>
    <w:rsid w:val="00C4605D"/>
    <w:rsid w:val="00DD00D3"/>
    <w:rsid w:val="00E44CFD"/>
    <w:rsid w:val="00EC7295"/>
    <w:rsid w:val="00F1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936D7D6-8951-4919-AE68-815E47C21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BA5B92"/>
    <w:pPr>
      <w:spacing w:before="100" w:beforeAutospacing="1" w:after="100" w:afterAutospacing="1"/>
    </w:pPr>
    <w:rPr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5B9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A5B92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A5B9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6E1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6E17"/>
    <w:rPr>
      <w:b/>
      <w:bCs/>
    </w:rPr>
  </w:style>
  <w:style w:type="paragraph" w:customStyle="1" w:styleId="Default">
    <w:name w:val="Default"/>
    <w:rsid w:val="002C6A6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3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1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oracle.com/technetwork/java/javase/downloads/jdk8-downloads-2133151.html" TargetMode="External"/><Relationship Id="rId12" Type="http://schemas.openxmlformats.org/officeDocument/2006/relationships/hyperlink" Target="http://www.software-testing-tutorials-automation.com/2015/09/set-androidhome-and-path-environment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mirror.downloadvn.com/apache/maven/maven-3/3.3.9/binaries/apache-maven-3.3.9-bin.zip" TargetMode="External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appium@1.7.2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wnload.com.vn/download/downloadurl?softwareid=22345" TargetMode="External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s://nodejs.org/en/download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TrungTH_CA</cp:lastModifiedBy>
  <cp:revision>11</cp:revision>
  <dcterms:created xsi:type="dcterms:W3CDTF">2018-06-25T04:34:00Z</dcterms:created>
  <dcterms:modified xsi:type="dcterms:W3CDTF">2018-06-25T09:37:00Z</dcterms:modified>
</cp:coreProperties>
</file>